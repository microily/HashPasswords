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3AA8D" w14:textId="7AA5B865" w:rsidR="009412C5" w:rsidRDefault="009412C5">
      <w:pPr>
        <w:pStyle w:val="14"/>
        <w:shd w:val="clear" w:color="auto" w:fill="auto"/>
        <w:spacing w:line="240" w:lineRule="exact"/>
        <w:jc w:val="center"/>
      </w:pPr>
      <w:bookmarkStart w:id="0" w:name="bookmark0"/>
      <w:r>
        <w:t xml:space="preserve">ТРУДОВОЙ ДОГОВОР № </w:t>
      </w:r>
      <w:bookmarkEnd w:id="0"/>
      <w:r w:rsidR="00E25C29" w:rsidRPr="00E25C29">
        <w:t>&lt;</w:t>
      </w:r>
      <w:proofErr w:type="spellStart"/>
      <w:r w:rsidR="00E25C29" w:rsidRPr="00E25C29">
        <w:t>NumDogovora</w:t>
      </w:r>
      <w:proofErr w:type="spellEnd"/>
      <w:r w:rsidR="00E25C29" w:rsidRPr="00E25C29">
        <w:t>&gt;</w:t>
      </w:r>
    </w:p>
    <w:p w14:paraId="69A2B09F" w14:textId="77777777" w:rsidR="009412C5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14:paraId="49772496" w14:textId="18290802" w:rsidR="009412C5" w:rsidRDefault="009412C5">
      <w:pPr>
        <w:pStyle w:val="21"/>
        <w:shd w:val="clear" w:color="auto" w:fill="auto"/>
        <w:spacing w:after="0" w:line="240" w:lineRule="exact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6"/>
        <w:gridCol w:w="5276"/>
      </w:tblGrid>
      <w:tr w:rsidR="00E25C29" w14:paraId="0D0417EE" w14:textId="77777777" w:rsidTr="00E25C29">
        <w:tc>
          <w:tcPr>
            <w:tcW w:w="5276" w:type="dxa"/>
          </w:tcPr>
          <w:p w14:paraId="5BFA47A6" w14:textId="23857473" w:rsidR="00E25C29" w:rsidRDefault="00E25C29" w:rsidP="00DF3B35">
            <w:pPr>
              <w:pStyle w:val="21"/>
              <w:shd w:val="clear" w:color="auto" w:fill="auto"/>
              <w:spacing w:after="0" w:line="274" w:lineRule="exact"/>
            </w:pPr>
            <w:r>
              <w:t xml:space="preserve">г. </w:t>
            </w:r>
            <w:r w:rsidR="00DF3B35">
              <w:t>Новосибирск</w:t>
            </w:r>
          </w:p>
        </w:tc>
        <w:tc>
          <w:tcPr>
            <w:tcW w:w="5276" w:type="dxa"/>
          </w:tcPr>
          <w:p w14:paraId="2B9BA48A" w14:textId="60621549" w:rsidR="00E25C29" w:rsidRPr="00F050F2" w:rsidRDefault="00E25C29" w:rsidP="00E25C29">
            <w:pPr>
              <w:pStyle w:val="21"/>
              <w:shd w:val="clear" w:color="auto" w:fill="auto"/>
              <w:spacing w:after="0" w:line="274" w:lineRule="exact"/>
              <w:jc w:val="right"/>
            </w:pPr>
            <w:r>
              <w:t>&lt;</w:t>
            </w:r>
            <w:proofErr w:type="spellStart"/>
            <w:r>
              <w:rPr>
                <w:lang w:val="en-US"/>
              </w:rPr>
              <w:t>TodayDate</w:t>
            </w:r>
            <w:proofErr w:type="spellEnd"/>
            <w:r>
              <w:rPr>
                <w:lang w:val="en-US"/>
              </w:rPr>
              <w:t>&gt;</w:t>
            </w:r>
            <w:r w:rsidR="00F050F2">
              <w:t xml:space="preserve"> г.</w:t>
            </w:r>
          </w:p>
        </w:tc>
      </w:tr>
    </w:tbl>
    <w:p w14:paraId="46650992" w14:textId="77777777" w:rsidR="00E25C29" w:rsidRDefault="00E25C29" w:rsidP="00E25C29">
      <w:pPr>
        <w:pStyle w:val="21"/>
        <w:shd w:val="clear" w:color="auto" w:fill="auto"/>
        <w:spacing w:after="0" w:line="274" w:lineRule="exact"/>
        <w:jc w:val="both"/>
      </w:pPr>
    </w:p>
    <w:p w14:paraId="4A6D5A6C" w14:textId="5CF2F1EE" w:rsidR="009412C5" w:rsidRDefault="00DF3B35" w:rsidP="00E25C29">
      <w:pPr>
        <w:pStyle w:val="21"/>
        <w:shd w:val="clear" w:color="auto" w:fill="auto"/>
        <w:spacing w:after="0" w:line="274" w:lineRule="exact"/>
        <w:ind w:firstLine="600"/>
        <w:jc w:val="both"/>
      </w:pPr>
      <w:r>
        <w:rPr>
          <w:color w:val="000000"/>
          <w:lang w:eastAsia="ru-RU"/>
        </w:rPr>
        <w:t>Ателье</w:t>
      </w:r>
      <w:r w:rsidR="009412C5">
        <w:t xml:space="preserve">, именуемое в дальнейшем «Работодатель», в лице генерального директора </w:t>
      </w:r>
      <w:proofErr w:type="spellStart"/>
      <w:r>
        <w:t>Дереев</w:t>
      </w:r>
      <w:proofErr w:type="spellEnd"/>
      <w:r>
        <w:t xml:space="preserve"> Илья Алексеевич</w:t>
      </w:r>
      <w:r w:rsidR="009412C5">
        <w:rPr>
          <w:rStyle w:val="20"/>
          <w:b w:val="0"/>
          <w:bCs w:val="0"/>
        </w:rPr>
        <w:t xml:space="preserve">, </w:t>
      </w:r>
      <w:r w:rsidR="009412C5">
        <w:t>действующего на основании Устава с одной стороны,</w:t>
      </w:r>
      <w:r w:rsidR="00E25C29">
        <w:t xml:space="preserve"> </w:t>
      </w:r>
      <w:r w:rsidR="009412C5">
        <w:t>и гражданин(ка)</w:t>
      </w:r>
      <w:r w:rsidR="00F02D50" w:rsidRPr="00F02D50">
        <w:t>,</w:t>
      </w:r>
      <w:r w:rsidR="009412C5">
        <w:t xml:space="preserve"> </w:t>
      </w:r>
      <w:r w:rsidR="00E25C29" w:rsidRPr="00E25C29">
        <w:t>&lt;</w:t>
      </w:r>
      <w:proofErr w:type="spellStart"/>
      <w:r w:rsidR="00E25C29" w:rsidRPr="00E25C29">
        <w:t>FullNameWorker</w:t>
      </w:r>
      <w:proofErr w:type="spellEnd"/>
      <w:r w:rsidR="00E25C29" w:rsidRPr="00E25C29">
        <w:t>&gt;</w:t>
      </w:r>
      <w:r w:rsidR="00F02D50" w:rsidRPr="00F02D50">
        <w:t>,</w:t>
      </w:r>
      <w:r w:rsidR="00F02D50">
        <w:t xml:space="preserve"> </w:t>
      </w:r>
      <w:r w:rsidR="009412C5">
        <w:t>именуем</w:t>
      </w:r>
      <w:r w:rsidR="00DD7773">
        <w:t>ый(</w:t>
      </w:r>
      <w:proofErr w:type="spellStart"/>
      <w:r w:rsidR="00DD7773">
        <w:t>ая</w:t>
      </w:r>
      <w:proofErr w:type="spellEnd"/>
      <w:r w:rsidR="00DD7773">
        <w:t>)</w:t>
      </w:r>
      <w:r w:rsidR="009412C5">
        <w:t xml:space="preserve">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>
        <w:t>–</w:t>
      </w:r>
      <w:r w:rsidR="009412C5"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</w:p>
    <w:p w14:paraId="6032C50A" w14:textId="77777777" w:rsidR="009412C5" w:rsidRDefault="009412C5">
      <w:pPr>
        <w:pStyle w:val="14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 w14:paraId="16BDE860" w14:textId="1FA295B9" w:rsidR="009412C5" w:rsidRDefault="00026DFB" w:rsidP="00026DFB">
      <w:pPr>
        <w:pStyle w:val="21"/>
        <w:numPr>
          <w:ilvl w:val="0"/>
          <w:numId w:val="2"/>
        </w:numPr>
        <w:shd w:val="clear" w:color="auto" w:fill="auto"/>
        <w:tabs>
          <w:tab w:val="clear" w:pos="708"/>
          <w:tab w:val="num" w:pos="567"/>
          <w:tab w:val="left" w:pos="1134"/>
        </w:tabs>
        <w:spacing w:after="0" w:line="274" w:lineRule="exact"/>
        <w:ind w:firstLine="600"/>
        <w:jc w:val="both"/>
      </w:pPr>
      <w:r>
        <w:t>Работник</w:t>
      </w:r>
      <w:r w:rsidR="009412C5">
        <w:t xml:space="preserve"> принимается на работу в </w:t>
      </w:r>
      <w:r w:rsidR="00B9647A">
        <w:rPr>
          <w:color w:val="000000"/>
          <w:lang w:eastAsia="ru-RU"/>
        </w:rPr>
        <w:t>Ателье</w:t>
      </w:r>
      <w:r w:rsidR="00525169" w:rsidRPr="00525169">
        <w:rPr>
          <w:color w:val="000000"/>
          <w:lang w:eastAsia="ru-RU"/>
        </w:rPr>
        <w:t xml:space="preserve"> </w:t>
      </w:r>
      <w:r w:rsidR="009412C5">
        <w:t xml:space="preserve">на должность: </w:t>
      </w:r>
      <w:r w:rsidR="00E25C29" w:rsidRPr="00E25C29">
        <w:t>&lt;</w:t>
      </w:r>
      <w:proofErr w:type="spellStart"/>
      <w:r w:rsidR="00E25C29" w:rsidRPr="00E25C29">
        <w:t>Sotrudnik</w:t>
      </w:r>
      <w:proofErr w:type="spellEnd"/>
      <w:r w:rsidR="00E25C29" w:rsidRPr="00E25C29">
        <w:t>&gt;</w:t>
      </w:r>
      <w:r w:rsidR="00ED684B" w:rsidRPr="00ED684B">
        <w:t>.</w:t>
      </w:r>
    </w:p>
    <w:p w14:paraId="24A065F1" w14:textId="208B78C1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14:paraId="38739249" w14:textId="77777777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14:paraId="44BFDC27" w14:textId="3871CE44"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Дата начала работы</w:t>
      </w:r>
      <w:r w:rsidR="00ED684B">
        <w:rPr>
          <w:rStyle w:val="20"/>
          <w:b w:val="0"/>
          <w:bCs w:val="0"/>
        </w:rPr>
        <w:t xml:space="preserve">: </w:t>
      </w:r>
      <w:r w:rsidR="00ED684B">
        <w:t>&lt;</w:t>
      </w:r>
      <w:proofErr w:type="spellStart"/>
      <w:r w:rsidR="00ED684B">
        <w:rPr>
          <w:lang w:val="en-US"/>
        </w:rPr>
        <w:t>Toda</w:t>
      </w:r>
      <w:r w:rsidR="00692CD7">
        <w:rPr>
          <w:lang w:val="en-US"/>
        </w:rPr>
        <w:t>y</w:t>
      </w:r>
      <w:r w:rsidR="00ED684B">
        <w:rPr>
          <w:lang w:val="en-US"/>
        </w:rPr>
        <w:t>Date</w:t>
      </w:r>
      <w:proofErr w:type="spellEnd"/>
      <w:r w:rsidR="00ED684B">
        <w:rPr>
          <w:lang w:val="en-US"/>
        </w:rPr>
        <w:t>&gt;.</w:t>
      </w:r>
    </w:p>
    <w:p w14:paraId="0F6D91A6" w14:textId="30C89D03" w:rsidR="009412C5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 w:rsidR="00DF3B35" w:rsidRPr="00DF3B35">
        <w:t>3</w:t>
      </w:r>
      <w:r w:rsidR="00D36D5F">
        <w:t xml:space="preserve"> мес</w:t>
      </w:r>
      <w:r w:rsidR="009412C5">
        <w:rPr>
          <w:rStyle w:val="20"/>
          <w:b w:val="0"/>
          <w:bCs w:val="0"/>
        </w:rPr>
        <w:t xml:space="preserve">. </w:t>
      </w:r>
    </w:p>
    <w:p w14:paraId="797939BC" w14:textId="77777777" w:rsidR="009412C5" w:rsidRDefault="009412C5">
      <w:pPr>
        <w:pStyle w:val="14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 w14:paraId="3AA8D67C" w14:textId="77777777" w:rsidR="009412C5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14:paraId="7A39302E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7EFA4C71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14:paraId="63539571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14:paraId="1898FCC6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402600E9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0CFDC157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14:paraId="7DEEE026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5019FED3" w14:textId="77777777"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1051C996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2CAF264E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14:paraId="565D5B9F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5690C212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0A72082E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14:paraId="53B085CE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360A1969" w14:textId="77777777"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14:paraId="3C7DA85D" w14:textId="77777777" w:rsidR="009412C5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 w14:paraId="3BB0BBBF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 xml:space="preserve">добросовестно исполнять свои трудовые обязанности, возложенные на него настоящим </w:t>
      </w:r>
      <w:r>
        <w:lastRenderedPageBreak/>
        <w:t>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061F5E90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7C7B7B6C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14:paraId="283AD885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14:paraId="74912A93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001B3574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2EDE53EC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224641BB" w14:textId="77777777"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7C545F3F" w14:textId="77777777" w:rsidR="009412C5" w:rsidRDefault="009412C5">
      <w:pPr>
        <w:pStyle w:val="30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14:paraId="4BD6FC8E" w14:textId="77777777" w:rsidR="009412C5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14:paraId="11A3B96B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510CEB94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14:paraId="77B65EF5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14:paraId="2A65E72C" w14:textId="77777777"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22625ABA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323F5FF2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14:paraId="4450A09A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14:paraId="642E1E0B" w14:textId="77777777"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58436DA0" w14:textId="77777777" w:rsidR="009412C5" w:rsidRDefault="009412C5">
      <w:pPr>
        <w:pStyle w:val="21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2DD186F7" w14:textId="77777777" w:rsidR="009412C5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14:paraId="5A338486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056FFDDF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14:paraId="346B0AC9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  <w:t>безопасность и условия</w:t>
      </w:r>
      <w:r>
        <w:tab/>
        <w:t>труда,</w:t>
      </w:r>
      <w:r>
        <w:tab/>
        <w:t>соответствующие</w:t>
      </w:r>
    </w:p>
    <w:p w14:paraId="09899265" w14:textId="77777777" w:rsidR="009412C5" w:rsidRDefault="009412C5">
      <w:pPr>
        <w:pStyle w:val="21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14:paraId="7DC1EA34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1342D1F7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057DBAFD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t xml:space="preserve"> предоставлять представителям работников полную и достоверную информацию, </w:t>
      </w:r>
      <w:r>
        <w:lastRenderedPageBreak/>
        <w:t>необходимую для заключения коллективного договора, соглашения и контроля за их выполнением;</w:t>
      </w:r>
    </w:p>
    <w:p w14:paraId="437B2F9C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67DE5A3F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58391646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21187125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41B959A1" w14:textId="77777777"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7EB0505F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4D085960" w14:textId="77777777"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5459A44C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 w14:paraId="0E00CB15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4F7BA571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14:paraId="5586BE76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14:paraId="2D45899D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14:paraId="5FBD1038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7324196B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4AF01F59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78EF6E5F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146A38F0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14:paraId="4A16FD91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14:paraId="6F0A8E39" w14:textId="335FA8E6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 w:rsidR="003A6CC0">
        <w:t xml:space="preserve">5 </w:t>
      </w:r>
      <w:bookmarkStart w:id="3" w:name="_GoBack"/>
      <w:bookmarkEnd w:id="3"/>
      <w:r>
        <w:t>рублей ежемесячно;</w:t>
      </w:r>
    </w:p>
    <w:p w14:paraId="02FF05CA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 w14:paraId="0C8DCB36" w14:textId="77777777"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премии за основные результаты хозяйственной деятельности согласно соответствующему </w:t>
      </w:r>
      <w:r>
        <w:lastRenderedPageBreak/>
        <w:t>положению о премировании;</w:t>
      </w:r>
    </w:p>
    <w:p w14:paraId="0746FFA3" w14:textId="1B96A461" w:rsidR="009412C5" w:rsidRDefault="009412C5" w:rsidP="00DD7773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49C9CCD5" w14:textId="77777777" w:rsidR="009412C5" w:rsidRDefault="009412C5">
      <w:pPr>
        <w:pStyle w:val="21"/>
        <w:shd w:val="clear" w:color="auto" w:fill="auto"/>
        <w:spacing w:after="0"/>
        <w:ind w:firstLine="600"/>
      </w:pPr>
    </w:p>
    <w:p w14:paraId="5DC3DF32" w14:textId="77777777" w:rsidR="009412C5" w:rsidRDefault="009412C5">
      <w:pPr>
        <w:pStyle w:val="14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14:paraId="3E565682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11418ECC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1B0FEC39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4CE5FE74" w14:textId="77777777"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14:paraId="2E5F8760" w14:textId="77777777" w:rsidR="009412C5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21D9428C" w14:textId="77777777" w:rsidR="009412C5" w:rsidRDefault="009412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14:paraId="26DAB214" w14:textId="77777777" w:rsidR="009412C5" w:rsidRDefault="009412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2EEE6C1A" w14:textId="77777777" w:rsidR="009412C5" w:rsidRDefault="009412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0BB5FC30" w14:textId="2F0E9276" w:rsidR="009412C5" w:rsidRDefault="009412C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6"/>
        <w:gridCol w:w="5276"/>
      </w:tblGrid>
      <w:tr w:rsidR="00470BD8" w14:paraId="557A8553" w14:textId="77777777" w:rsidTr="00470BD8">
        <w:tc>
          <w:tcPr>
            <w:tcW w:w="5276" w:type="dxa"/>
          </w:tcPr>
          <w:p w14:paraId="10630551" w14:textId="366C0BF0" w:rsidR="00470BD8" w:rsidRDefault="00470BD8" w:rsidP="00470BD8">
            <w:pPr>
              <w:rPr>
                <w:rFonts w:ascii="Times New Roman" w:hAnsi="Times New Roman" w:cs="Times New Roman"/>
              </w:rPr>
            </w:pPr>
            <w:r w:rsidRPr="00470BD8">
              <w:rPr>
                <w:rFonts w:ascii="Times New Roman" w:hAnsi="Times New Roman" w:cs="Times New Roman"/>
              </w:rPr>
              <w:t>Работодатель</w:t>
            </w:r>
          </w:p>
        </w:tc>
        <w:tc>
          <w:tcPr>
            <w:tcW w:w="5276" w:type="dxa"/>
          </w:tcPr>
          <w:p w14:paraId="41CFA1AF" w14:textId="07654837" w:rsidR="00470BD8" w:rsidRDefault="00470BD8" w:rsidP="0047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Работник</w:t>
            </w:r>
          </w:p>
        </w:tc>
      </w:tr>
      <w:tr w:rsidR="00470BD8" w:rsidRPr="00D518D2" w14:paraId="59A47FA9" w14:textId="77777777" w:rsidTr="00470BD8">
        <w:tc>
          <w:tcPr>
            <w:tcW w:w="5276" w:type="dxa"/>
          </w:tcPr>
          <w:p w14:paraId="58599752" w14:textId="16C1489D" w:rsidR="00470BD8" w:rsidRPr="00D518D2" w:rsidRDefault="00DF3B35" w:rsidP="00470B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Дереев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Илья Алексеевич</w:t>
            </w:r>
          </w:p>
        </w:tc>
        <w:tc>
          <w:tcPr>
            <w:tcW w:w="5276" w:type="dxa"/>
          </w:tcPr>
          <w:p w14:paraId="000EFA49" w14:textId="45652C91" w:rsidR="00470BD8" w:rsidRPr="00D518D2" w:rsidRDefault="00470BD8" w:rsidP="00470BD8">
            <w:pPr>
              <w:rPr>
                <w:rFonts w:ascii="Times New Roman" w:hAnsi="Times New Roman" w:cs="Times New Roman"/>
              </w:rPr>
            </w:pPr>
            <w:r w:rsidRPr="00D518D2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D518D2">
              <w:rPr>
                <w:rFonts w:ascii="Times New Roman" w:hAnsi="Times New Roman" w:cs="Times New Roman"/>
                <w:lang w:val="en-US"/>
              </w:rPr>
              <w:t>FullNameWorker</w:t>
            </w:r>
            <w:proofErr w:type="spellEnd"/>
            <w:r w:rsidRPr="00D518D2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470BD8" w:rsidRPr="00D518D2" w14:paraId="733F5433" w14:textId="77777777" w:rsidTr="00470BD8">
        <w:tc>
          <w:tcPr>
            <w:tcW w:w="5276" w:type="dxa"/>
          </w:tcPr>
          <w:p w14:paraId="16C258A1" w14:textId="4033EDE2" w:rsidR="00470BD8" w:rsidRPr="00DF3B35" w:rsidRDefault="00DF3B35" w:rsidP="0047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Ателье</w:t>
            </w:r>
          </w:p>
        </w:tc>
        <w:tc>
          <w:tcPr>
            <w:tcW w:w="5276" w:type="dxa"/>
          </w:tcPr>
          <w:p w14:paraId="38CEDE9F" w14:textId="602F40A5" w:rsidR="00470BD8" w:rsidRPr="00D518D2" w:rsidRDefault="00470BD8" w:rsidP="00470BD8">
            <w:pPr>
              <w:rPr>
                <w:rFonts w:ascii="Times New Roman" w:hAnsi="Times New Roman" w:cs="Times New Roman"/>
              </w:rPr>
            </w:pPr>
            <w:r w:rsidRPr="00D518D2">
              <w:rPr>
                <w:rFonts w:ascii="Times New Roman" w:hAnsi="Times New Roman" w:cs="Times New Roman"/>
                <w:lang w:val="en-US"/>
              </w:rPr>
              <w:t>Email: &lt;</w:t>
            </w:r>
            <w:proofErr w:type="spellStart"/>
            <w:r w:rsidRPr="00D518D2">
              <w:rPr>
                <w:rFonts w:ascii="Times New Roman" w:hAnsi="Times New Roman" w:cs="Times New Roman"/>
                <w:lang w:val="en-US"/>
              </w:rPr>
              <w:t>EmailUser</w:t>
            </w:r>
            <w:proofErr w:type="spellEnd"/>
            <w:r w:rsidRPr="00D518D2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470BD8" w:rsidRPr="00D518D2" w14:paraId="4A106EF9" w14:textId="77777777" w:rsidTr="00470BD8">
        <w:tc>
          <w:tcPr>
            <w:tcW w:w="5276" w:type="dxa"/>
          </w:tcPr>
          <w:p w14:paraId="5F8E0B95" w14:textId="77777777" w:rsidR="00470BD8" w:rsidRPr="00D518D2" w:rsidRDefault="00470BD8" w:rsidP="00470B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6" w:type="dxa"/>
          </w:tcPr>
          <w:p w14:paraId="675F3210" w14:textId="3AAF40F1" w:rsidR="00470BD8" w:rsidRPr="00D518D2" w:rsidRDefault="00470BD8" w:rsidP="00470BD8">
            <w:pPr>
              <w:rPr>
                <w:rFonts w:ascii="Times New Roman" w:hAnsi="Times New Roman" w:cs="Times New Roman"/>
              </w:rPr>
            </w:pPr>
          </w:p>
        </w:tc>
      </w:tr>
    </w:tbl>
    <w:p w14:paraId="2AACC41A" w14:textId="77777777" w:rsidR="009412C5" w:rsidRPr="00D518D2" w:rsidRDefault="009412C5">
      <w:pPr>
        <w:rPr>
          <w:rFonts w:ascii="Times New Roman" w:hAnsi="Times New Roman" w:cs="Times New Roman"/>
        </w:rPr>
      </w:pPr>
    </w:p>
    <w:p w14:paraId="40EBD65D" w14:textId="68E6DC04" w:rsidR="009412C5" w:rsidRPr="00D518D2" w:rsidRDefault="009412C5">
      <w:pPr>
        <w:rPr>
          <w:rFonts w:ascii="Times New Roman" w:hAnsi="Times New Roman" w:cs="Times New Roman"/>
        </w:rPr>
      </w:pPr>
      <w:r w:rsidRPr="00D518D2">
        <w:rPr>
          <w:rFonts w:ascii="Times New Roman" w:hAnsi="Times New Roman" w:cs="Times New Roman"/>
        </w:rPr>
        <w:t>Генеральный директор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6"/>
        <w:gridCol w:w="5276"/>
      </w:tblGrid>
      <w:tr w:rsidR="00470BD8" w:rsidRPr="00D518D2" w14:paraId="6E013C3E" w14:textId="77777777" w:rsidTr="00470BD8">
        <w:tc>
          <w:tcPr>
            <w:tcW w:w="5276" w:type="dxa"/>
          </w:tcPr>
          <w:p w14:paraId="64E2A1DC" w14:textId="316211AF" w:rsidR="00470BD8" w:rsidRPr="00DF3B35" w:rsidRDefault="00DF3B35" w:rsidP="00470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Ателье</w:t>
            </w:r>
          </w:p>
        </w:tc>
        <w:tc>
          <w:tcPr>
            <w:tcW w:w="5276" w:type="dxa"/>
          </w:tcPr>
          <w:p w14:paraId="6568513B" w14:textId="2F390CDD" w:rsidR="00470BD8" w:rsidRPr="00D518D2" w:rsidRDefault="00DF3B35" w:rsidP="00470B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Дереев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Илья Алексеевич</w:t>
            </w:r>
          </w:p>
        </w:tc>
      </w:tr>
    </w:tbl>
    <w:p w14:paraId="2BFECC65" w14:textId="2DE2B15D" w:rsidR="009412C5" w:rsidRPr="00D518D2" w:rsidRDefault="009412C5" w:rsidP="004E0E67">
      <w:pPr>
        <w:jc w:val="both"/>
        <w:rPr>
          <w:rFonts w:ascii="Times New Roman" w:hAnsi="Times New Roman" w:cs="Times New Roman"/>
        </w:rPr>
      </w:pPr>
      <w:r w:rsidRPr="00D518D2">
        <w:rPr>
          <w:rFonts w:ascii="Times New Roman" w:hAnsi="Times New Roman" w:cs="Times New Roman"/>
        </w:rPr>
        <w:t xml:space="preserve">Я, </w:t>
      </w:r>
      <w:r w:rsidR="00470BD8" w:rsidRPr="00D518D2">
        <w:rPr>
          <w:rFonts w:ascii="Times New Roman" w:hAnsi="Times New Roman" w:cs="Times New Roman"/>
        </w:rPr>
        <w:t>&lt;</w:t>
      </w:r>
      <w:proofErr w:type="spellStart"/>
      <w:r w:rsidR="00470BD8" w:rsidRPr="00D518D2">
        <w:rPr>
          <w:rFonts w:ascii="Times New Roman" w:hAnsi="Times New Roman" w:cs="Times New Roman"/>
        </w:rPr>
        <w:t>FullNameWorker</w:t>
      </w:r>
      <w:proofErr w:type="spellEnd"/>
      <w:proofErr w:type="gramStart"/>
      <w:r w:rsidR="00470BD8" w:rsidRPr="00D518D2">
        <w:rPr>
          <w:rFonts w:ascii="Times New Roman" w:hAnsi="Times New Roman" w:cs="Times New Roman"/>
        </w:rPr>
        <w:t>&gt;</w:t>
      </w:r>
      <w:r w:rsidR="004E0E67" w:rsidRPr="00D518D2">
        <w:rPr>
          <w:rFonts w:ascii="Times New Roman" w:hAnsi="Times New Roman" w:cs="Times New Roman"/>
        </w:rPr>
        <w:t>,</w:t>
      </w:r>
      <w:r w:rsidRPr="00D518D2">
        <w:rPr>
          <w:rFonts w:ascii="Times New Roman" w:hAnsi="Times New Roman" w:cs="Times New Roman"/>
        </w:rPr>
        <w:t xml:space="preserve">  при</w:t>
      </w:r>
      <w:proofErr w:type="gramEnd"/>
      <w:r w:rsidRPr="00D518D2">
        <w:rPr>
          <w:rFonts w:ascii="Times New Roman" w:hAnsi="Times New Roman" w:cs="Times New Roman"/>
        </w:rPr>
        <w:t xml:space="preserve"> приеме на работу (до подписания трудового договора), в соответствии с частью 3 статьи 68 Трудового кодекса Российской Федерации, под роспись ознакомлен</w:t>
      </w:r>
      <w:r w:rsidR="004E0E67" w:rsidRPr="00D518D2">
        <w:rPr>
          <w:rFonts w:ascii="Times New Roman" w:hAnsi="Times New Roman" w:cs="Times New Roman"/>
        </w:rPr>
        <w:t>(а)</w:t>
      </w:r>
      <w:r w:rsidRPr="00D518D2">
        <w:rPr>
          <w:rFonts w:ascii="Times New Roman" w:hAnsi="Times New Roman" w:cs="Times New Roman"/>
        </w:rPr>
        <w:t xml:space="preserve">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7101B0C1" w14:textId="0792273E" w:rsidR="00470BD8" w:rsidRPr="00C73030" w:rsidRDefault="009412C5">
      <w:pPr>
        <w:rPr>
          <w:rFonts w:ascii="Times New Roman" w:hAnsi="Times New Roman" w:cs="Times New Roman"/>
        </w:rPr>
      </w:pPr>
      <w:r w:rsidRPr="00D518D2">
        <w:rPr>
          <w:rFonts w:ascii="Times New Roman" w:hAnsi="Times New Roman" w:cs="Times New Roman"/>
        </w:rPr>
        <w:t>Трудовой договор на руки получил(а).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6"/>
        <w:gridCol w:w="5276"/>
      </w:tblGrid>
      <w:tr w:rsidR="00470BD8" w:rsidRPr="00D518D2" w14:paraId="194315CB" w14:textId="77777777" w:rsidTr="00D518D2">
        <w:tc>
          <w:tcPr>
            <w:tcW w:w="5276" w:type="dxa"/>
          </w:tcPr>
          <w:p w14:paraId="5CE4E715" w14:textId="240FA74E" w:rsidR="00470BD8" w:rsidRPr="00D518D2" w:rsidRDefault="00C73030">
            <w:pPr>
              <w:rPr>
                <w:rFonts w:ascii="Times New Roman" w:hAnsi="Times New Roman" w:cs="Times New Roman"/>
                <w:lang w:val="en-US"/>
              </w:rPr>
            </w:pPr>
            <w:r w:rsidRPr="00D518D2">
              <w:rPr>
                <w:rFonts w:ascii="Times New Roman" w:hAnsi="Times New Roman" w:cs="Times New Roman"/>
              </w:rPr>
              <w:t xml:space="preserve">Дата </w:t>
            </w:r>
            <w:r w:rsidR="00470BD8" w:rsidRPr="00D518D2">
              <w:rPr>
                <w:rFonts w:ascii="Times New Roman" w:hAnsi="Times New Roman" w:cs="Times New Roman"/>
              </w:rPr>
              <w:t>&lt;</w:t>
            </w:r>
            <w:proofErr w:type="spellStart"/>
            <w:r w:rsidR="00470BD8" w:rsidRPr="00D518D2">
              <w:rPr>
                <w:rFonts w:ascii="Times New Roman" w:hAnsi="Times New Roman" w:cs="Times New Roman"/>
                <w:lang w:val="en-US"/>
              </w:rPr>
              <w:t>TodayDate</w:t>
            </w:r>
            <w:proofErr w:type="spellEnd"/>
            <w:r w:rsidR="00470BD8" w:rsidRPr="00D518D2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5276" w:type="dxa"/>
          </w:tcPr>
          <w:p w14:paraId="5481F93A" w14:textId="52116AED" w:rsidR="00470BD8" w:rsidRPr="00D518D2" w:rsidRDefault="00470BD8">
            <w:pPr>
              <w:rPr>
                <w:rFonts w:ascii="Times New Roman" w:hAnsi="Times New Roman" w:cs="Times New Roman"/>
                <w:lang w:val="en-US"/>
              </w:rPr>
            </w:pPr>
            <w:r w:rsidRPr="00D518D2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D518D2">
              <w:rPr>
                <w:rFonts w:ascii="Times New Roman" w:hAnsi="Times New Roman" w:cs="Times New Roman"/>
                <w:lang w:val="en-US"/>
              </w:rPr>
              <w:t>FullNameWorker</w:t>
            </w:r>
            <w:proofErr w:type="spellEnd"/>
            <w:r w:rsidRPr="00D518D2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14:paraId="76F38FDC" w14:textId="013FDC58" w:rsidR="009412C5" w:rsidRDefault="009412C5"/>
    <w:sectPr w:rsidR="009412C5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B03FCD"/>
    <w:rsid w:val="00026DFB"/>
    <w:rsid w:val="000C67A5"/>
    <w:rsid w:val="003A6CC0"/>
    <w:rsid w:val="00470BD8"/>
    <w:rsid w:val="00474C7A"/>
    <w:rsid w:val="004E0E67"/>
    <w:rsid w:val="00525169"/>
    <w:rsid w:val="005675F4"/>
    <w:rsid w:val="00692CD7"/>
    <w:rsid w:val="00736BBA"/>
    <w:rsid w:val="007D3BF3"/>
    <w:rsid w:val="009412C5"/>
    <w:rsid w:val="009B3A07"/>
    <w:rsid w:val="009B71B8"/>
    <w:rsid w:val="00AE4135"/>
    <w:rsid w:val="00AF371F"/>
    <w:rsid w:val="00B03FCD"/>
    <w:rsid w:val="00B9647A"/>
    <w:rsid w:val="00BE6D0C"/>
    <w:rsid w:val="00C73030"/>
    <w:rsid w:val="00CA7C3D"/>
    <w:rsid w:val="00CD20A5"/>
    <w:rsid w:val="00D36D5F"/>
    <w:rsid w:val="00D40B0F"/>
    <w:rsid w:val="00D518D2"/>
    <w:rsid w:val="00DD7773"/>
    <w:rsid w:val="00DF3B35"/>
    <w:rsid w:val="00E25C29"/>
    <w:rsid w:val="00E72FB6"/>
    <w:rsid w:val="00E9374D"/>
    <w:rsid w:val="00ED684B"/>
    <w:rsid w:val="00F02D50"/>
    <w:rsid w:val="00F0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2C5EC1"/>
  <w15:docId w15:val="{764EDCC3-6609-4810-9C4C-0629A6D5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">
    <w:name w:val="Основной шрифт абзаца1"/>
  </w:style>
  <w:style w:type="character" w:customStyle="1" w:styleId="10">
    <w:name w:val="Заголовок №1_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Lucida 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14">
    <w:name w:val="Заголовок №1"/>
    <w:basedOn w:val="a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  <w:style w:type="table" w:styleId="a5">
    <w:name w:val="Table Grid"/>
    <w:basedOn w:val="a1"/>
    <w:uiPriority w:val="59"/>
    <w:rsid w:val="00470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microily</cp:lastModifiedBy>
  <cp:revision>27</cp:revision>
  <cp:lastPrinted>1899-12-31T18:00:00Z</cp:lastPrinted>
  <dcterms:created xsi:type="dcterms:W3CDTF">2021-01-26T14:43:00Z</dcterms:created>
  <dcterms:modified xsi:type="dcterms:W3CDTF">2024-05-18T00:51:00Z</dcterms:modified>
</cp:coreProperties>
</file>